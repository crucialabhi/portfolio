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4762" w14:textId="4D930B74" w:rsidR="00AA0548" w:rsidRDefault="00AA0548" w:rsidP="00AA0548">
      <w:pPr>
        <w:spacing w:after="160"/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ABHISHEK MISHRA</w:t>
      </w:r>
    </w:p>
    <w:p w14:paraId="3DDAB61E" w14:textId="1098EC90" w:rsidR="00F16316" w:rsidRDefault="008B7C14" w:rsidP="008B7C14">
      <w:pPr>
        <w:spacing w:after="160"/>
        <w:jc w:val="center"/>
        <w:rPr>
          <w:color w:val="0000EE"/>
          <w:sz w:val="20"/>
          <w:szCs w:val="20"/>
          <w:u w:val="single" w:color="0000E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778EC" wp14:editId="28343B13">
                <wp:simplePos x="0" y="0"/>
                <wp:positionH relativeFrom="margin">
                  <wp:align>right</wp:align>
                </wp:positionH>
                <wp:positionV relativeFrom="paragraph">
                  <wp:posOffset>186203</wp:posOffset>
                </wp:positionV>
                <wp:extent cx="6449699" cy="18986"/>
                <wp:effectExtent l="0" t="0" r="27305" b="19685"/>
                <wp:wrapNone/>
                <wp:docPr id="15666023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9699" cy="189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DDC2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6.65pt,14.65pt" to="964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bCs/>
          <w:sz w:val="20"/>
          <w:szCs w:val="20"/>
        </w:rPr>
        <w:t xml:space="preserve">EMAIL : </w:t>
      </w:r>
      <w:hyperlink r:id="rId5" w:history="1">
        <w:r w:rsidR="00000000" w:rsidRPr="008B7C14">
          <w:rPr>
            <w:color w:val="0563C1"/>
            <w:sz w:val="20"/>
            <w:szCs w:val="20"/>
            <w:u w:val="single" w:color="0563C1"/>
          </w:rPr>
          <w:t>Abhishekmishra445577@gmail.com</w:t>
        </w:r>
      </w:hyperlink>
      <w:r>
        <w:t xml:space="preserve"> </w:t>
      </w:r>
      <w:r w:rsidR="00000000" w:rsidRPr="008B7C14">
        <w:rPr>
          <w:sz w:val="20"/>
          <w:szCs w:val="20"/>
        </w:rPr>
        <w:t xml:space="preserve"> </w:t>
      </w:r>
      <w:r w:rsidRPr="008B7C14">
        <w:rPr>
          <w:b/>
          <w:bCs/>
          <w:sz w:val="20"/>
          <w:szCs w:val="20"/>
        </w:rPr>
        <w:t>Phone</w:t>
      </w:r>
      <w:r>
        <w:rPr>
          <w:sz w:val="20"/>
          <w:szCs w:val="20"/>
        </w:rPr>
        <w:t xml:space="preserve">: </w:t>
      </w:r>
      <w:r w:rsidR="00000000" w:rsidRPr="008B7C14">
        <w:rPr>
          <w:sz w:val="20"/>
          <w:szCs w:val="20"/>
        </w:rPr>
        <w:t>+91 7383135122   </w:t>
      </w:r>
      <w:hyperlink r:id="rId6" w:history="1">
        <w:r w:rsidR="00000000" w:rsidRPr="008B7C14">
          <w:rPr>
            <w:color w:val="0000EE"/>
            <w:sz w:val="20"/>
            <w:szCs w:val="20"/>
            <w:u w:val="single" w:color="0000EE"/>
          </w:rPr>
          <w:t>Linkedin.com</w:t>
        </w:r>
      </w:hyperlink>
      <w:r w:rsidR="00000000" w:rsidRPr="008B7C14">
        <w:rPr>
          <w:sz w:val="20"/>
          <w:szCs w:val="20"/>
        </w:rPr>
        <w:t xml:space="preserve">    </w:t>
      </w:r>
      <w:hyperlink r:id="rId7" w:history="1">
        <w:r w:rsidR="00000000" w:rsidRPr="008B7C14">
          <w:rPr>
            <w:color w:val="0000EE"/>
            <w:sz w:val="20"/>
            <w:szCs w:val="20"/>
            <w:u w:val="single" w:color="0000EE"/>
          </w:rPr>
          <w:t>Github.com</w:t>
        </w:r>
      </w:hyperlink>
    </w:p>
    <w:p w14:paraId="66F2B1A1" w14:textId="3BE2A030" w:rsidR="008B7C14" w:rsidRPr="008B7C14" w:rsidRDefault="008B7C14">
      <w:pPr>
        <w:spacing w:after="160"/>
      </w:pPr>
    </w:p>
    <w:p w14:paraId="0A8966DB" w14:textId="77777777" w:rsidR="00F16316" w:rsidRDefault="00000000">
      <w:pPr>
        <w:spacing w:after="160"/>
      </w:pPr>
      <w:r>
        <w:rPr>
          <w:b/>
          <w:bCs/>
          <w:u w:val="single"/>
        </w:rPr>
        <w:t>Overall Summary:</w:t>
      </w:r>
    </w:p>
    <w:p w14:paraId="543B9DC0" w14:textId="77777777" w:rsidR="00F16316" w:rsidRDefault="00000000">
      <w:pPr>
        <w:spacing w:after="160"/>
      </w:pPr>
      <w:r>
        <w:rPr>
          <w:rFonts w:ascii="Segoe UI" w:eastAsia="Segoe UI" w:hAnsi="Segoe UI" w:cs="Segoe UI"/>
          <w:color w:val="0D0D0D"/>
          <w:sz w:val="24"/>
          <w:szCs w:val="24"/>
        </w:rPr>
        <w:t>I am a driven Computer Engineering student, equipped with a strong academic foundation and hands-on experience in various programming languages. Eager to contribute my quick learning ability and passion for emerging technologies to a dynamic team environment. Seeking an entry-level position where I can apply my coding proficiency, problem-solving skills, and enthusiasm for technology to make meaningful contributions.</w:t>
      </w:r>
    </w:p>
    <w:p w14:paraId="0E1F9F73" w14:textId="77777777" w:rsidR="00F16316" w:rsidRDefault="00000000">
      <w:pPr>
        <w:spacing w:after="160"/>
      </w:pPr>
      <w:r>
        <w:rPr>
          <w:b/>
          <w:bCs/>
          <w:u w:val="single"/>
        </w:rPr>
        <w:t>Skills:</w:t>
      </w:r>
    </w:p>
    <w:p w14:paraId="6E34CA4D" w14:textId="77777777" w:rsidR="00F16316" w:rsidRDefault="00000000">
      <w:pPr>
        <w:numPr>
          <w:ilvl w:val="0"/>
          <w:numId w:val="1"/>
        </w:numPr>
        <w:pBdr>
          <w:left w:val="none" w:sz="0" w:space="7" w:color="auto"/>
        </w:pBdr>
      </w:pPr>
      <w:r>
        <w:t>Problem Solving.</w:t>
      </w:r>
    </w:p>
    <w:p w14:paraId="7A41EFC5" w14:textId="77777777" w:rsidR="00F16316" w:rsidRDefault="00000000">
      <w:pPr>
        <w:numPr>
          <w:ilvl w:val="0"/>
          <w:numId w:val="1"/>
        </w:numPr>
        <w:pBdr>
          <w:left w:val="none" w:sz="0" w:space="7" w:color="auto"/>
        </w:pBdr>
      </w:pPr>
      <w:r>
        <w:t>Have good hands on programming languges like C, C++, Java.</w:t>
      </w:r>
    </w:p>
    <w:p w14:paraId="4E9845E3" w14:textId="77777777" w:rsidR="00F16316" w:rsidRDefault="00000000">
      <w:pPr>
        <w:numPr>
          <w:ilvl w:val="0"/>
          <w:numId w:val="1"/>
        </w:numPr>
        <w:pBdr>
          <w:left w:val="none" w:sz="0" w:space="7" w:color="auto"/>
        </w:pBdr>
      </w:pPr>
      <w:r>
        <w:t>Soft Skill's.</w:t>
      </w:r>
    </w:p>
    <w:p w14:paraId="42BDEFE7" w14:textId="77777777" w:rsidR="00F16316" w:rsidRDefault="00000000">
      <w:pPr>
        <w:numPr>
          <w:ilvl w:val="0"/>
          <w:numId w:val="1"/>
        </w:numPr>
        <w:pBdr>
          <w:left w:val="none" w:sz="0" w:space="7" w:color="auto"/>
        </w:pBdr>
        <w:rPr>
          <w:rFonts w:ascii="Times New Roman" w:eastAsia="Times New Roman" w:hAnsi="Times New Roman" w:cs="Times New Roman"/>
        </w:rPr>
      </w:pPr>
      <w:r>
        <w:t>Strong in core subjects like DSA (Data structure &amp;Algorithm).</w:t>
      </w:r>
    </w:p>
    <w:p w14:paraId="0BA953FA" w14:textId="77777777" w:rsidR="00F16316" w:rsidRDefault="00000000">
      <w:pPr>
        <w:numPr>
          <w:ilvl w:val="0"/>
          <w:numId w:val="1"/>
        </w:numPr>
        <w:pBdr>
          <w:left w:val="none" w:sz="0" w:space="7" w:color="auto"/>
        </w:pBdr>
        <w:spacing w:after="160"/>
        <w:rPr>
          <w:rFonts w:ascii="Times New Roman" w:eastAsia="Times New Roman" w:hAnsi="Times New Roman" w:cs="Times New Roman"/>
        </w:rPr>
      </w:pPr>
      <w:r>
        <w:t>Good command over English language (Oral &amp; Written)</w:t>
      </w:r>
    </w:p>
    <w:p w14:paraId="7A07563D" w14:textId="77777777" w:rsidR="00F16316" w:rsidRDefault="00000000">
      <w:pPr>
        <w:spacing w:after="160"/>
      </w:pPr>
      <w:r>
        <w:rPr>
          <w:b/>
          <w:bCs/>
          <w:u w:val="single"/>
        </w:rPr>
        <w:t>Projects:</w:t>
      </w:r>
    </w:p>
    <w:p w14:paraId="068459C0" w14:textId="77777777" w:rsidR="00F16316" w:rsidRDefault="00000000">
      <w:pPr>
        <w:numPr>
          <w:ilvl w:val="0"/>
          <w:numId w:val="2"/>
        </w:numPr>
        <w:rPr>
          <w:rFonts w:ascii="Wingdings" w:eastAsia="Wingdings" w:hAnsi="Wingdings" w:cs="Wingdings"/>
        </w:rPr>
      </w:pPr>
      <w:r>
        <w:rPr>
          <w:b/>
          <w:bCs/>
        </w:rPr>
        <w:t>Qr-FeedBack System:</w:t>
      </w:r>
      <w:r>
        <w:t> Can give feedback using QR.</w:t>
      </w:r>
    </w:p>
    <w:p w14:paraId="1E73CA55" w14:textId="77777777" w:rsidR="00F16316" w:rsidRDefault="00000000">
      <w:pPr>
        <w:numPr>
          <w:ilvl w:val="0"/>
          <w:numId w:val="2"/>
        </w:numPr>
        <w:rPr>
          <w:rFonts w:ascii="Wingdings" w:eastAsia="Wingdings" w:hAnsi="Wingdings" w:cs="Wingdings"/>
        </w:rPr>
      </w:pPr>
      <w:r>
        <w:rPr>
          <w:b/>
          <w:bCs/>
        </w:rPr>
        <w:t>Room-Rental Webapp:</w:t>
      </w:r>
      <w:r>
        <w:t xml:space="preserve"> To remove the broker from the housing sector.</w:t>
      </w:r>
    </w:p>
    <w:p w14:paraId="5B25DF77" w14:textId="77777777" w:rsidR="00F16316" w:rsidRDefault="00F16316">
      <w:pPr>
        <w:spacing w:after="160"/>
      </w:pPr>
    </w:p>
    <w:p w14:paraId="56FAC819" w14:textId="77777777" w:rsidR="00F16316" w:rsidRDefault="00000000">
      <w:pPr>
        <w:spacing w:after="160"/>
      </w:pPr>
      <w:r>
        <w:rPr>
          <w:b/>
          <w:bCs/>
        </w:rPr>
        <w:t>Participation:</w:t>
      </w:r>
    </w:p>
    <w:p w14:paraId="6DDB4830" w14:textId="77777777" w:rsidR="00F16316" w:rsidRDefault="00000000">
      <w:pPr>
        <w:numPr>
          <w:ilvl w:val="0"/>
          <w:numId w:val="3"/>
        </w:numPr>
        <w:pBdr>
          <w:left w:val="none" w:sz="0" w:space="7" w:color="auto"/>
        </w:pBdr>
      </w:pPr>
      <w:r>
        <w:t>in SSIP Hackathon organized by Guujarat Government(2022).</w:t>
      </w:r>
    </w:p>
    <w:p w14:paraId="106D42DD" w14:textId="77777777" w:rsidR="00F16316" w:rsidRDefault="00000000">
      <w:pPr>
        <w:numPr>
          <w:ilvl w:val="0"/>
          <w:numId w:val="3"/>
        </w:numPr>
        <w:pBdr>
          <w:left w:val="none" w:sz="0" w:space="7" w:color="auto"/>
        </w:pBdr>
      </w:pPr>
      <w:r>
        <w:t>Co-Ordinator of the Tech Fest organized by the Institute.</w:t>
      </w:r>
    </w:p>
    <w:p w14:paraId="4AAAE1A4" w14:textId="77777777" w:rsidR="00F16316" w:rsidRDefault="00000000">
      <w:pPr>
        <w:numPr>
          <w:ilvl w:val="0"/>
          <w:numId w:val="3"/>
        </w:numPr>
        <w:pBdr>
          <w:left w:val="none" w:sz="0" w:space="7" w:color="auto"/>
        </w:pBdr>
      </w:pPr>
      <w:r>
        <w:t>Hackathon organized by Gujarat Government(2023).</w:t>
      </w:r>
    </w:p>
    <w:p w14:paraId="189F23C0" w14:textId="77777777" w:rsidR="00F16316" w:rsidRDefault="00F16316">
      <w:pPr>
        <w:spacing w:after="160"/>
      </w:pPr>
    </w:p>
    <w:p w14:paraId="2C2B480E" w14:textId="77777777" w:rsidR="00F16316" w:rsidRDefault="00000000">
      <w:pPr>
        <w:spacing w:after="160"/>
      </w:pPr>
      <w:r>
        <w:rPr>
          <w:b/>
          <w:bCs/>
          <w:u w:val="single"/>
        </w:rPr>
        <w:t>EDUCATIONAL QUALIFICATION:</w:t>
      </w:r>
    </w:p>
    <w:p w14:paraId="1378099F" w14:textId="77777777" w:rsidR="00F16316" w:rsidRDefault="00000000" w:rsidP="00AA0548">
      <w:pPr>
        <w:pStyle w:val="ListParagraph"/>
        <w:numPr>
          <w:ilvl w:val="0"/>
          <w:numId w:val="4"/>
        </w:numPr>
        <w:spacing w:after="160"/>
      </w:pPr>
      <w:r w:rsidRPr="00AA0548">
        <w:rPr>
          <w:b/>
          <w:bCs/>
        </w:rPr>
        <w:t xml:space="preserve">2021-2025 </w:t>
      </w:r>
      <w:r>
        <w:t>Bachelor of Engineering From GyanManjari Institute Of Technology, Bhavnagar, Gujarat.</w:t>
      </w:r>
    </w:p>
    <w:p w14:paraId="7F15C5A4" w14:textId="77777777" w:rsidR="00F16316" w:rsidRDefault="00000000" w:rsidP="00AA0548">
      <w:pPr>
        <w:pStyle w:val="ListParagraph"/>
        <w:numPr>
          <w:ilvl w:val="0"/>
          <w:numId w:val="4"/>
        </w:numPr>
        <w:spacing w:after="160"/>
      </w:pPr>
      <w:r w:rsidRPr="00AA0548">
        <w:rPr>
          <w:b/>
          <w:bCs/>
        </w:rPr>
        <w:t>2019-2021</w:t>
      </w:r>
      <w:r>
        <w:t> High School (11+12) From P. V. Modi, Jamnagar, Gujarat.</w:t>
      </w:r>
    </w:p>
    <w:p w14:paraId="014C1D38" w14:textId="77777777" w:rsidR="00F16316" w:rsidRDefault="00000000" w:rsidP="00AA0548">
      <w:pPr>
        <w:pStyle w:val="ListParagraph"/>
        <w:numPr>
          <w:ilvl w:val="0"/>
          <w:numId w:val="4"/>
        </w:numPr>
        <w:spacing w:after="160"/>
      </w:pPr>
      <w:r w:rsidRPr="00AA0548">
        <w:rPr>
          <w:b/>
          <w:bCs/>
        </w:rPr>
        <w:t>2018-2019</w:t>
      </w:r>
      <w:r>
        <w:t> SSC (10</w:t>
      </w:r>
      <w:r w:rsidRPr="00AA0548">
        <w:rPr>
          <w:sz w:val="24"/>
          <w:szCs w:val="24"/>
          <w:vertAlign w:val="superscript"/>
        </w:rPr>
        <w:t>th</w:t>
      </w:r>
      <w:r>
        <w:t>) from Adarsh English Medium School, Khambhaliya, Gujarat.</w:t>
      </w:r>
    </w:p>
    <w:p w14:paraId="60098B8A" w14:textId="77777777" w:rsidR="00F16316" w:rsidRDefault="00F16316">
      <w:pPr>
        <w:spacing w:after="160"/>
      </w:pPr>
    </w:p>
    <w:p w14:paraId="693B0EB0" w14:textId="77777777" w:rsidR="00F16316" w:rsidRDefault="00000000">
      <w:pPr>
        <w:spacing w:after="160"/>
      </w:pPr>
      <w:r>
        <w:rPr>
          <w:b/>
          <w:bCs/>
          <w:u w:val="single"/>
        </w:rPr>
        <w:t>PERSONAL DETAILS:</w:t>
      </w:r>
    </w:p>
    <w:p w14:paraId="19AF6E46" w14:textId="77777777" w:rsidR="00F16316" w:rsidRDefault="00000000">
      <w:pPr>
        <w:spacing w:after="160"/>
        <w:rPr>
          <w:sz w:val="24"/>
          <w:szCs w:val="24"/>
        </w:rPr>
      </w:pPr>
      <w:r>
        <w:rPr>
          <w:b/>
          <w:bCs/>
        </w:rPr>
        <w:t>Date of Birth:</w:t>
      </w:r>
      <w:r>
        <w:t> 30</w:t>
      </w:r>
      <w:r>
        <w:rPr>
          <w:sz w:val="24"/>
          <w:szCs w:val="24"/>
          <w:vertAlign w:val="superscript"/>
        </w:rPr>
        <w:t>th</w:t>
      </w:r>
      <w:r>
        <w:t> September 2003</w:t>
      </w:r>
    </w:p>
    <w:p w14:paraId="7A264253" w14:textId="77777777" w:rsidR="00F16316" w:rsidRDefault="00000000">
      <w:pPr>
        <w:spacing w:after="160"/>
      </w:pPr>
      <w:r>
        <w:rPr>
          <w:b/>
          <w:bCs/>
        </w:rPr>
        <w:t>Languages:</w:t>
      </w:r>
      <w:r>
        <w:t xml:space="preserve"> English, Hindi, Gujarati and Marathi</w:t>
      </w:r>
    </w:p>
    <w:p w14:paraId="0A9D1FA2" w14:textId="77777777" w:rsidR="00AA0548" w:rsidRDefault="00000000">
      <w:pPr>
        <w:spacing w:after="160"/>
      </w:pPr>
      <w:r>
        <w:rPr>
          <w:b/>
          <w:bCs/>
        </w:rPr>
        <w:t>Hobbies:</w:t>
      </w:r>
      <w:r>
        <w:t xml:space="preserve"> Interest Poetry, Singing and Anchoring</w:t>
      </w:r>
    </w:p>
    <w:p w14:paraId="2045C504" w14:textId="03DE84E6" w:rsidR="00F16316" w:rsidRDefault="00000000">
      <w:pPr>
        <w:spacing w:after="160"/>
      </w:pPr>
      <w:r>
        <w:rPr>
          <w:b/>
          <w:bCs/>
        </w:rPr>
        <w:t>Nationality:</w:t>
      </w:r>
      <w:r>
        <w:t xml:space="preserve"> Indian</w:t>
      </w:r>
    </w:p>
    <w:sectPr w:rsidR="00F16316" w:rsidSect="002E6233">
      <w:pgSz w:w="11906" w:h="16838"/>
      <w:pgMar w:top="1021" w:right="851" w:bottom="567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C60FD9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014E4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B20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F651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5ED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F4C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5A2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DC41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02D0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50573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2"/>
        <w:szCs w:val="22"/>
      </w:rPr>
    </w:lvl>
    <w:lvl w:ilvl="1" w:tplc="6DD06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A07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CD2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C65B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969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78B8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6226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88EC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B703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482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96EF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703F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186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9E0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80FD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8C09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BCDA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91D5095"/>
    <w:multiLevelType w:val="hybridMultilevel"/>
    <w:tmpl w:val="475AC2DA"/>
    <w:lvl w:ilvl="0" w:tplc="68B20F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81815">
    <w:abstractNumId w:val="0"/>
  </w:num>
  <w:num w:numId="2" w16cid:durableId="480656131">
    <w:abstractNumId w:val="1"/>
  </w:num>
  <w:num w:numId="3" w16cid:durableId="1613781083">
    <w:abstractNumId w:val="2"/>
  </w:num>
  <w:num w:numId="4" w16cid:durableId="1239903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16"/>
    <w:rsid w:val="002E6233"/>
    <w:rsid w:val="008B7C14"/>
    <w:rsid w:val="00AA0548"/>
    <w:rsid w:val="00F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018B"/>
  <w15:docId w15:val="{3C0FB03A-5805-4C3A-BB84-19FBCF8F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AA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ucialab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mishra-3b371525a" TargetMode="External"/><Relationship Id="rId5" Type="http://schemas.openxmlformats.org/officeDocument/2006/relationships/hyperlink" Target="mailto:Vedsharma222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Patoliya</dc:creator>
  <cp:lastModifiedBy>Akhil Patoliya</cp:lastModifiedBy>
  <cp:revision>2</cp:revision>
  <dcterms:created xsi:type="dcterms:W3CDTF">2024-03-01T17:58:00Z</dcterms:created>
  <dcterms:modified xsi:type="dcterms:W3CDTF">2024-03-01T17:58:00Z</dcterms:modified>
</cp:coreProperties>
</file>